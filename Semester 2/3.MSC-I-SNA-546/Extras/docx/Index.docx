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4"/>
          <w:szCs w:val="14"/>
        </w:rPr>
        <w:jc w:val="left"/>
        <w:spacing w:before="2" w:line="140" w:lineRule="exact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99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607"/>
        </w:trPr>
        <w:tc>
          <w:tcPr>
            <w:tcW w:type="dxa" w:w="7910"/>
            <w:gridSpan w:val="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32"/>
                <w:szCs w:val="32"/>
              </w:rPr>
              <w:jc w:val="center"/>
              <w:spacing w:before="98"/>
              <w:ind w:left="3688" w:right="3322"/>
            </w:pPr>
            <w:r>
              <w:rPr>
                <w:rFonts w:ascii="Calibri" w:cs="Calibri" w:eastAsia="Calibri" w:hAnsi="Calibri"/>
                <w:spacing w:val="1"/>
                <w:sz w:val="32"/>
                <w:szCs w:val="32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99"/>
                <w:sz w:val="32"/>
                <w:szCs w:val="32"/>
              </w:rPr>
              <w:t>NDEX</w:t>
            </w:r>
            <w:r>
              <w:rPr>
                <w:rFonts w:ascii="Calibri" w:cs="Calibri" w:eastAsia="Calibri" w:hAnsi="Calibri"/>
                <w:spacing w:val="0"/>
                <w:w w:val="100"/>
                <w:sz w:val="32"/>
                <w:szCs w:val="32"/>
              </w:rPr>
            </w:r>
          </w:p>
        </w:tc>
      </w:tr>
      <w:tr>
        <w:trPr>
          <w:trHeight w:hRule="exact" w:val="860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28"/>
                <w:szCs w:val="28"/>
              </w:rPr>
              <w:jc w:val="left"/>
              <w:spacing w:before="8" w:line="280" w:lineRule="exact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273"/>
            </w:pPr>
            <w:r>
              <w:rPr>
                <w:rFonts w:ascii="Calibri" w:cs="Calibri" w:eastAsia="Calibri" w:hAnsi="Calibri"/>
                <w:spacing w:val="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ATE</w:t>
            </w:r>
          </w:p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15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Calibri" w:cs="Calibri" w:eastAsia="Calibri" w:hAnsi="Calibri"/>
                <w:sz w:val="24"/>
                <w:szCs w:val="24"/>
              </w:rPr>
              <w:jc w:val="center"/>
              <w:ind w:left="2261" w:right="2240"/>
            </w:pPr>
            <w:r>
              <w:rPr>
                <w:rFonts w:ascii="Calibri" w:cs="Calibri" w:eastAsia="Calibri" w:hAnsi="Calibri"/>
                <w:spacing w:val="0"/>
                <w:w w:val="100"/>
                <w:sz w:val="24"/>
                <w:szCs w:val="24"/>
              </w:rPr>
              <w:t>TI</w:t>
            </w:r>
            <w:r>
              <w:rPr>
                <w:rFonts w:ascii="Calibri" w:cs="Calibri" w:eastAsia="Calibri" w:hAnsi="Calibri"/>
                <w:spacing w:val="1"/>
                <w:w w:val="100"/>
                <w:sz w:val="24"/>
                <w:szCs w:val="24"/>
              </w:rPr>
              <w:t>T</w:t>
            </w:r>
            <w:r>
              <w:rPr>
                <w:rFonts w:ascii="Calibri" w:cs="Calibri" w:eastAsia="Calibri" w:hAnsi="Calibri"/>
                <w:spacing w:val="0"/>
                <w:w w:val="100"/>
                <w:sz w:val="24"/>
                <w:szCs w:val="24"/>
              </w:rPr>
              <w:t>LE</w:t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28"/>
                <w:szCs w:val="28"/>
              </w:rPr>
              <w:jc w:val="left"/>
              <w:spacing w:before="8" w:line="280" w:lineRule="exact"/>
            </w:pPr>
            <w:r>
              <w:rPr>
                <w:sz w:val="28"/>
                <w:szCs w:val="28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450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GN</w:t>
            </w:r>
          </w:p>
        </w:tc>
      </w:tr>
      <w:tr>
        <w:trPr>
          <w:trHeight w:hRule="exact" w:val="1078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before="10"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0"/>
                <w:szCs w:val="20"/>
              </w:rPr>
              <w:jc w:val="left"/>
              <w:ind w:left="232"/>
            </w:pPr>
            <w:r>
              <w:rPr>
                <w:rFonts w:ascii="Calibri" w:cs="Calibri" w:eastAsia="Calibri" w:hAnsi="Calibri"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Calibri" w:cs="Calibri" w:eastAsia="Calibri" w:hAnsi="Calibri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both"/>
              <w:spacing w:line="260" w:lineRule="exact"/>
              <w:ind w:left="50" w:right="118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mp</w:t>
            </w:r>
            <w:r>
              <w:rPr>
                <w:rFonts w:ascii="Calibri" w:cs="Calibri" w:eastAsia="Calibri" w:hAnsi="Calibri"/>
                <w:b/>
                <w:spacing w:val="-4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both"/>
              <w:spacing w:before="1"/>
              <w:ind w:left="50" w:right="143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k: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mb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s,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mb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s;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st;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x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  <w:tr>
        <w:trPr>
          <w:trHeight w:hRule="exact" w:val="994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15"/>
                <w:szCs w:val="15"/>
              </w:rPr>
              <w:jc w:val="left"/>
              <w:spacing w:before="4" w:line="140" w:lineRule="exact"/>
            </w:pPr>
            <w:r>
              <w:rPr>
                <w:sz w:val="15"/>
                <w:szCs w:val="15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174" w:right="131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60" w:lineRule="exact"/>
              <w:ind w:left="50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Perf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sks: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Vi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50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mp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/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o-m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B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50"/>
            </w:pP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matr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sf</w:t>
            </w:r>
            <w:r>
              <w:rPr>
                <w:rFonts w:ascii="Calibri" w:cs="Calibri" w:eastAsia="Calibri" w:hAnsi="Calibri"/>
                <w:b/>
                <w:spacing w:val="-4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matio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  <w:tr>
        <w:trPr>
          <w:trHeight w:hRule="exact" w:val="917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6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162" w:right="143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3</w:t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before="47"/>
              <w:ind w:left="50" w:right="231"/>
            </w:pP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s: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  <w:tr>
        <w:trPr>
          <w:trHeight w:hRule="exact" w:val="910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3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162" w:right="143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4</w:t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60" w:lineRule="exact"/>
              <w:ind w:left="50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: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Le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50" w:right="11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test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th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;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)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ty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the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  <w:tr>
        <w:trPr>
          <w:trHeight w:hRule="exact" w:val="1080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19"/>
                <w:szCs w:val="19"/>
              </w:rPr>
              <w:jc w:val="left"/>
              <w:spacing w:before="7" w:line="180" w:lineRule="exact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157" w:right="148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5</w:t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60" w:lineRule="exact"/>
              <w:ind w:left="50" w:right="-51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sh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50" w:right="181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matr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x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4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4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(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“n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”)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us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  <w:tr>
        <w:trPr>
          <w:trHeight w:hRule="exact" w:val="924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8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152" w:right="153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6</w:t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60" w:lineRule="exact"/>
              <w:ind w:left="50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before="1" w:line="260" w:lineRule="exact"/>
              <w:ind w:left="50" w:right="368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,</w:t>
            </w:r>
            <w:r>
              <w:rPr>
                <w:rFonts w:ascii="Calibri" w:cs="Calibri" w:eastAsia="Calibri" w:hAnsi="Calibri"/>
                <w:b/>
                <w:spacing w:val="-4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q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from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k.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  <w:tr>
        <w:trPr>
          <w:trHeight w:hRule="exact" w:val="287"/>
        </w:trPr>
        <w:tc>
          <w:tcPr>
            <w:tcW w:type="dxa" w:w="497"/>
            <w:vMerge w:val="restart"/>
            <w:tcBorders>
              <w:top w:color="000000" w:space="0" w:sz="3" w:val="single"/>
              <w:left w:color="000000" w:space="0" w:sz="3" w:val="single"/>
              <w:right w:color="000000" w:space="0" w:sz="3" w:val="single"/>
            </w:tcBorders>
          </w:tcPr>
          <w:p>
            <w:pPr>
              <w:rPr>
                <w:sz w:val="19"/>
                <w:szCs w:val="19"/>
              </w:rPr>
              <w:jc w:val="left"/>
              <w:spacing w:before="6" w:line="180" w:lineRule="exact"/>
            </w:pPr>
            <w:r>
              <w:rPr>
                <w:sz w:val="19"/>
                <w:szCs w:val="19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142" w:right="163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7</w:t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auto" w:space="0" w:sz="6" w:val="nil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auto" w:space="0" w:sz="6" w:val="nil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60" w:lineRule="exact"/>
              <w:ind w:left="76"/>
            </w:pP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b/>
                <w:spacing w:val="24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b/>
                <w:spacing w:val="25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4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b/>
                <w:spacing w:val="2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  </w:t>
            </w:r>
            <w:r>
              <w:rPr>
                <w:rFonts w:ascii="Calibri" w:cs="Calibri" w:eastAsia="Calibri" w:hAnsi="Calibri"/>
                <w:b/>
                <w:spacing w:val="23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4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3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auto" w:space="0" w:sz="6" w:val="nil"/>
              <w:right w:color="000000" w:space="0" w:sz="3" w:val="single"/>
            </w:tcBorders>
          </w:tcPr>
          <w:p/>
        </w:tc>
      </w:tr>
      <w:tr>
        <w:trPr>
          <w:trHeight w:hRule="exact" w:val="791"/>
        </w:trPr>
        <w:tc>
          <w:tcPr>
            <w:tcW w:type="dxa" w:w="497"/>
            <w:vMerge w:val=""/>
            <w:tcBorders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1013"/>
            <w:tcBorders>
              <w:top w:color="auto" w:space="0" w:sz="6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auto" w:space="0" w:sz="6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40" w:lineRule="exact"/>
              <w:ind w:left="76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3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tee-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b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position w:val="1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ttee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4"/>
                <w:w w:val="100"/>
                <w:position w:val="1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position w:val="1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position w:val="1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position w:val="1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position w:val="1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position w:val="1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spacing w:val="0"/>
                <w:w w:val="100"/>
                <w:position w:val="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60" w:lineRule="exact"/>
              <w:ind w:left="76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46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m.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48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47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3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-m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ind w:left="76"/>
            </w:pP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-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h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me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auto" w:space="0" w:sz="6" w:val="nil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  <w:tr>
        <w:trPr>
          <w:trHeight w:hRule="exact" w:val="677"/>
        </w:trPr>
        <w:tc>
          <w:tcPr>
            <w:tcW w:type="dxa" w:w="4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sz w:val="19"/>
                <w:szCs w:val="19"/>
              </w:rPr>
              <w:jc w:val="left"/>
              <w:spacing w:before="6" w:line="180" w:lineRule="exact"/>
            </w:pPr>
            <w:r>
              <w:rPr>
                <w:sz w:val="19"/>
                <w:szCs w:val="19"/>
              </w:rPr>
            </w:r>
          </w:p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center"/>
              <w:ind w:left="147" w:right="158"/>
            </w:pP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  <w:t>8</w:t>
            </w:r>
          </w:p>
        </w:tc>
        <w:tc>
          <w:tcPr>
            <w:tcW w:type="dxa" w:w="1013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  <w:tc>
          <w:tcPr>
            <w:tcW w:type="dxa" w:w="5097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>
            <w:pPr>
              <w:rPr>
                <w:rFonts w:ascii="Calibri" w:cs="Calibri" w:eastAsia="Calibri" w:hAnsi="Calibri"/>
                <w:sz w:val="22"/>
                <w:szCs w:val="22"/>
              </w:rPr>
              <w:jc w:val="left"/>
              <w:spacing w:line="260" w:lineRule="exact"/>
              <w:ind w:left="50"/>
            </w:pP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Perf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m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y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ascii="Calibri" w:cs="Calibri" w:eastAsia="Calibri" w:hAnsi="Calibri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t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w</w:t>
            </w:r>
            <w:r>
              <w:rPr>
                <w:rFonts w:ascii="Calibri" w:cs="Calibri" w:eastAsia="Calibri" w:hAnsi="Calibri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ascii="Calibri" w:cs="Calibri" w:eastAsia="Calibri" w:hAnsi="Calibri"/>
                <w:b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ascii="Calibri" w:cs="Calibri" w:eastAsia="Calibri" w:hAnsi="Calibri"/>
                <w:b/>
                <w:spacing w:val="0"/>
                <w:w w:val="100"/>
                <w:sz w:val="22"/>
                <w:szCs w:val="22"/>
              </w:rPr>
              <w:t>k.</w:t>
            </w:r>
            <w:r>
              <w:rPr>
                <w:rFonts w:ascii="Calibri" w:cs="Calibri" w:eastAsia="Calibri" w:hAns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1304"/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</w:tcPr>
          <w:p/>
        </w:tc>
      </w:tr>
    </w:tbl>
    <w:sectPr>
      <w:type w:val="continuous"/>
      <w:pgSz w:h="15840" w:w="10480"/>
      <w:pgMar w:bottom="280" w:left="1160" w:right="1180" w:top="14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