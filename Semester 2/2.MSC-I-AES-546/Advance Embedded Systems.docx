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 Narrow" w:cs="Arial Narrow" w:eastAsia="Arial Narrow" w:hAnsi="Arial Narrow"/>
          <w:sz w:val="72"/>
          <w:szCs w:val="72"/>
        </w:rPr>
        <w:jc w:val="left"/>
        <w:spacing w:line="800" w:lineRule="exact"/>
        <w:ind w:left="120"/>
      </w:pP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N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M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E:</w:t>
      </w:r>
      <w:r>
        <w:rPr>
          <w:rFonts w:ascii="Times New Roman" w:cs="Times New Roman" w:eastAsia="Times New Roman" w:hAnsi="Times New Roman"/>
          <w:b/>
          <w:spacing w:val="-24"/>
          <w:w w:val="100"/>
          <w:position w:val="-1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S</w:t>
      </w:r>
      <w:r>
        <w:rPr>
          <w:rFonts w:ascii="Arial Narrow" w:cs="Arial Narrow" w:eastAsia="Arial Narrow" w:hAnsi="Arial Narrow"/>
          <w:b/>
          <w:spacing w:val="-1"/>
          <w:w w:val="100"/>
          <w:position w:val="-1"/>
          <w:sz w:val="72"/>
          <w:szCs w:val="72"/>
        </w:rPr>
        <w:t>I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F</w:t>
      </w:r>
      <w:r>
        <w:rPr>
          <w:rFonts w:ascii="Times New Roman" w:cs="Times New Roman" w:eastAsia="Times New Roman" w:hAnsi="Times New Roman"/>
          <w:b/>
          <w:spacing w:val="-19"/>
          <w:w w:val="100"/>
          <w:position w:val="-1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E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R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F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N</w:t>
      </w:r>
      <w:r>
        <w:rPr>
          <w:rFonts w:ascii="Times New Roman" w:cs="Times New Roman" w:eastAsia="Times New Roman" w:hAnsi="Times New Roman"/>
          <w:b/>
          <w:spacing w:val="-15"/>
          <w:w w:val="100"/>
          <w:position w:val="-1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K</w:t>
      </w:r>
      <w:r>
        <w:rPr>
          <w:rFonts w:ascii="Arial Narrow" w:cs="Arial Narrow" w:eastAsia="Arial Narrow" w:hAnsi="Arial Narrow"/>
          <w:b/>
          <w:spacing w:val="-1"/>
          <w:w w:val="100"/>
          <w:position w:val="-1"/>
          <w:sz w:val="72"/>
          <w:szCs w:val="72"/>
        </w:rPr>
        <w:t>H</w:t>
      </w:r>
      <w:r>
        <w:rPr>
          <w:rFonts w:ascii="Arial Narrow" w:cs="Arial Narrow" w:eastAsia="Arial Narrow" w:hAnsi="Arial Narrow"/>
          <w:b/>
          <w:spacing w:val="1"/>
          <w:w w:val="100"/>
          <w:position w:val="-1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0"/>
          <w:w w:val="100"/>
          <w:position w:val="-1"/>
          <w:sz w:val="72"/>
          <w:szCs w:val="72"/>
        </w:rPr>
        <w:t>N</w:t>
      </w:r>
      <w:r>
        <w:rPr>
          <w:rFonts w:ascii="Arial Narrow" w:cs="Arial Narrow" w:eastAsia="Arial Narrow" w:hAnsi="Arial Narrow"/>
          <w:spacing w:val="0"/>
          <w:w w:val="100"/>
          <w:position w:val="0"/>
          <w:sz w:val="72"/>
          <w:szCs w:val="72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Arial Narrow" w:cs="Arial Narrow" w:eastAsia="Arial Narrow" w:hAnsi="Arial Narrow"/>
          <w:sz w:val="72"/>
          <w:szCs w:val="72"/>
        </w:rPr>
        <w:jc w:val="left"/>
        <w:ind w:left="120"/>
      </w:pP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R</w:t>
      </w:r>
      <w:r>
        <w:rPr>
          <w:rFonts w:ascii="Arial Narrow" w:cs="Arial Narrow" w:eastAsia="Arial Narrow" w:hAnsi="Arial Narrow"/>
          <w:b/>
          <w:spacing w:val="-1"/>
          <w:w w:val="100"/>
          <w:sz w:val="72"/>
          <w:szCs w:val="72"/>
        </w:rPr>
        <w:t>O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LL</w:t>
      </w:r>
      <w:r>
        <w:rPr>
          <w:rFonts w:ascii="Times New Roman" w:cs="Times New Roman" w:eastAsia="Times New Roman" w:hAnsi="Times New Roman"/>
          <w:b/>
          <w:spacing w:val="-22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4"/>
          <w:w w:val="100"/>
          <w:sz w:val="72"/>
          <w:szCs w:val="72"/>
        </w:rPr>
        <w:t>N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U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M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B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R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:</w:t>
      </w:r>
      <w:r>
        <w:rPr>
          <w:rFonts w:ascii="Times New Roman" w:cs="Times New Roman" w:eastAsia="Times New Roman" w:hAnsi="Times New Roman"/>
          <w:b/>
          <w:spacing w:val="-24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5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4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6</w:t>
      </w:r>
      <w:r>
        <w:rPr>
          <w:rFonts w:ascii="Arial Narrow" w:cs="Arial Narrow" w:eastAsia="Arial Narrow" w:hAnsi="Arial Narrow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Arial Narrow" w:cs="Arial Narrow" w:eastAsia="Arial Narrow" w:hAnsi="Arial Narrow"/>
          <w:sz w:val="72"/>
          <w:szCs w:val="72"/>
        </w:rPr>
        <w:jc w:val="left"/>
        <w:spacing w:line="279" w:lineRule="auto"/>
        <w:ind w:left="120" w:right="2298"/>
      </w:pP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-1"/>
          <w:w w:val="100"/>
          <w:sz w:val="72"/>
          <w:szCs w:val="72"/>
        </w:rPr>
        <w:t>O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U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R</w:t>
      </w:r>
      <w:r>
        <w:rPr>
          <w:rFonts w:ascii="Arial Narrow" w:cs="Arial Narrow" w:eastAsia="Arial Narrow" w:hAnsi="Arial Narrow"/>
          <w:b/>
          <w:spacing w:val="-2"/>
          <w:w w:val="100"/>
          <w:sz w:val="72"/>
          <w:szCs w:val="72"/>
        </w:rPr>
        <w:t>S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E:</w:t>
      </w:r>
      <w:r>
        <w:rPr>
          <w:rFonts w:ascii="Times New Roman" w:cs="Times New Roman" w:eastAsia="Times New Roman" w:hAnsi="Times New Roman"/>
          <w:b/>
          <w:spacing w:val="-21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M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S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c</w:t>
      </w:r>
      <w:r>
        <w:rPr>
          <w:rFonts w:ascii="Times New Roman" w:cs="Times New Roman" w:eastAsia="Times New Roman" w:hAnsi="Times New Roman"/>
          <w:b/>
          <w:spacing w:val="-22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S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U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B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J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</w:t>
      </w:r>
      <w:r>
        <w:rPr>
          <w:rFonts w:ascii="Arial Narrow" w:cs="Arial Narrow" w:eastAsia="Arial Narrow" w:hAnsi="Arial Narrow"/>
          <w:b/>
          <w:spacing w:val="-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T:</w:t>
      </w:r>
      <w:r>
        <w:rPr>
          <w:rFonts w:ascii="Times New Roman" w:cs="Times New Roman" w:eastAsia="Times New Roman" w:hAnsi="Times New Roman"/>
          <w:b/>
          <w:spacing w:val="-19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D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V</w:t>
      </w:r>
      <w:r>
        <w:rPr>
          <w:rFonts w:ascii="Arial Narrow" w:cs="Arial Narrow" w:eastAsia="Arial Narrow" w:hAnsi="Arial Narrow"/>
          <w:b/>
          <w:spacing w:val="-1"/>
          <w:w w:val="100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N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M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B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</w:t>
      </w:r>
      <w:r>
        <w:rPr>
          <w:rFonts w:ascii="Arial Narrow" w:cs="Arial Narrow" w:eastAsia="Arial Narrow" w:hAnsi="Arial Narrow"/>
          <w:b/>
          <w:spacing w:val="-1"/>
          <w:w w:val="100"/>
          <w:sz w:val="72"/>
          <w:szCs w:val="72"/>
        </w:rPr>
        <w:t>D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D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ED</w:t>
      </w:r>
      <w:r>
        <w:rPr>
          <w:rFonts w:ascii="Times New Roman" w:cs="Times New Roman" w:eastAsia="Times New Roman" w:hAnsi="Times New Roman"/>
          <w:b/>
          <w:spacing w:val="-20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SYSTE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M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S</w:t>
      </w:r>
      <w:r>
        <w:rPr>
          <w:rFonts w:ascii="Arial Narrow" w:cs="Arial Narrow" w:eastAsia="Arial Narrow" w:hAnsi="Arial Narrow"/>
          <w:spacing w:val="0"/>
          <w:w w:val="100"/>
          <w:sz w:val="72"/>
          <w:szCs w:val="72"/>
        </w:rPr>
      </w:r>
    </w:p>
    <w:p>
      <w:pPr>
        <w:rPr>
          <w:rFonts w:ascii="Arial Narrow" w:cs="Arial Narrow" w:eastAsia="Arial Narrow" w:hAnsi="Arial Narrow"/>
          <w:sz w:val="72"/>
          <w:szCs w:val="72"/>
        </w:rPr>
        <w:jc w:val="left"/>
        <w:spacing w:before="78"/>
        <w:ind w:left="120"/>
        <w:sectPr>
          <w:type w:val="continuous"/>
          <w:pgSz w:h="16840" w:w="11920"/>
          <w:pgMar w:bottom="280" w:left="1320" w:right="1680" w:top="1580"/>
        </w:sectPr>
      </w:pP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P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R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T</w:t>
      </w:r>
      <w:r>
        <w:rPr>
          <w:rFonts w:ascii="Arial Narrow" w:cs="Arial Narrow" w:eastAsia="Arial Narrow" w:hAnsi="Arial Narrow"/>
          <w:b/>
          <w:spacing w:val="-3"/>
          <w:w w:val="100"/>
          <w:sz w:val="72"/>
          <w:szCs w:val="72"/>
        </w:rPr>
        <w:t>I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C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A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L:</w:t>
      </w:r>
      <w:r>
        <w:rPr>
          <w:rFonts w:ascii="Times New Roman" w:cs="Times New Roman" w:eastAsia="Times New Roman" w:hAnsi="Times New Roman"/>
          <w:b/>
          <w:spacing w:val="-18"/>
          <w:w w:val="100"/>
          <w:sz w:val="72"/>
          <w:szCs w:val="72"/>
        </w:rPr>
        <w:t> </w:t>
      </w:r>
      <w:r>
        <w:rPr>
          <w:rFonts w:ascii="Arial Narrow" w:cs="Arial Narrow" w:eastAsia="Arial Narrow" w:hAnsi="Arial Narrow"/>
          <w:b/>
          <w:spacing w:val="1"/>
          <w:w w:val="100"/>
          <w:sz w:val="72"/>
          <w:szCs w:val="72"/>
        </w:rPr>
        <w:t>1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-</w:t>
      </w:r>
      <w:r>
        <w:rPr>
          <w:rFonts w:ascii="Arial Narrow" w:cs="Arial Narrow" w:eastAsia="Arial Narrow" w:hAnsi="Arial Narrow"/>
          <w:b/>
          <w:spacing w:val="-2"/>
          <w:w w:val="100"/>
          <w:sz w:val="72"/>
          <w:szCs w:val="72"/>
        </w:rPr>
        <w:t>1</w:t>
      </w:r>
      <w:r>
        <w:rPr>
          <w:rFonts w:ascii="Arial Narrow" w:cs="Arial Narrow" w:eastAsia="Arial Narrow" w:hAnsi="Arial Narrow"/>
          <w:b/>
          <w:spacing w:val="0"/>
          <w:w w:val="100"/>
          <w:sz w:val="72"/>
          <w:szCs w:val="72"/>
        </w:rPr>
        <w:t>0</w:t>
      </w:r>
      <w:r>
        <w:rPr>
          <w:rFonts w:ascii="Arial Narrow" w:cs="Arial Narrow" w:eastAsia="Arial Narrow" w:hAnsi="Arial Narrow"/>
          <w:spacing w:val="0"/>
          <w:w w:val="100"/>
          <w:sz w:val="72"/>
          <w:szCs w:val="72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13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566"/>
        </w:trPr>
        <w:tc>
          <w:tcPr>
            <w:tcW w:type="dxa" w:w="9228"/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32"/>
                <w:szCs w:val="32"/>
              </w:rPr>
              <w:jc w:val="center"/>
              <w:spacing w:line="380" w:lineRule="exact"/>
              <w:ind w:left="4148" w:right="4152"/>
            </w:pPr>
            <w:r>
              <w:rPr>
                <w:rFonts w:ascii="Calibri" w:cs="Calibri" w:eastAsia="Calibri" w:hAnsi="Calibri"/>
                <w:b/>
                <w:spacing w:val="-1"/>
                <w:w w:val="99"/>
                <w:sz w:val="32"/>
                <w:szCs w:val="3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99"/>
                <w:sz w:val="32"/>
                <w:szCs w:val="3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99"/>
                <w:sz w:val="32"/>
                <w:szCs w:val="3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99"/>
                <w:sz w:val="32"/>
                <w:szCs w:val="32"/>
              </w:rPr>
              <w:t>EX</w:t>
            </w:r>
            <w:r>
              <w:rPr>
                <w:rFonts w:ascii="Calibri" w:cs="Calibri" w:eastAsia="Calibri" w:hAnsi="Calibri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hRule="exact" w:val="516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4"/>
                <w:szCs w:val="24"/>
              </w:rPr>
              <w:jc w:val="left"/>
              <w:spacing w:line="280" w:lineRule="exact"/>
              <w:ind w:left="148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alibri" w:cs="Calibri" w:eastAsia="Calibri" w:hAnsi="Calibri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Calibri" w:cs="Calibri" w:eastAsia="Calibri" w:hAns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4"/>
                <w:szCs w:val="24"/>
              </w:rPr>
              <w:jc w:val="left"/>
              <w:spacing w:line="280" w:lineRule="exact"/>
              <w:ind w:left="102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2678" w:right="2675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TIT</w:t>
            </w:r>
            <w:r>
              <w:rPr>
                <w:rFonts w:ascii="Calibri" w:cs="Calibri" w:eastAsia="Calibri" w:hAnsi="Calibri"/>
                <w:b/>
                <w:spacing w:val="2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20" w:lineRule="exact"/>
              <w:ind w:left="49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hRule="exact" w:val="694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70" w:right="74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2164" w:right="2164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1037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195" w:right="200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ve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-s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414" w:right="418"/>
            </w:pP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num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from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75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14"/>
                <w:w w:val="75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9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1989" w:right="1990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ls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ime.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1035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187" w:right="195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Con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igi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ob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dev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419" w:right="424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7-s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before="1"/>
              <w:ind w:left="1967" w:right="1969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x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8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20" w:lineRule="exact"/>
              <w:ind w:left="18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4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694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358" w:right="365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X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ke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ve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1816" w:right="1815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6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20" w:lineRule="exact"/>
              <w:ind w:left="68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z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z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694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379" w:right="383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before="2"/>
              <w:ind w:left="2666" w:right="2665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518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20" w:lineRule="exact"/>
              <w:ind w:left="335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Servo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Motor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1034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325" w:right="3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221" w:right="222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T11</w:t>
            </w:r>
            <w:r>
              <w:rPr>
                <w:rFonts w:ascii="Calibri" w:cs="Calibri" w:eastAsia="Calibri" w:hAnsi="Calibri"/>
                <w:b/>
                <w:spacing w:val="-5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169" w:right="177"/>
            </w:pP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mid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which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before="1"/>
              <w:ind w:left="1982" w:right="1982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mon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701"/>
        </w:trPr>
        <w:tc>
          <w:tcPr>
            <w:tcW w:type="dxa" w:w="84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60" w:lineRule="exact"/>
              <w:ind w:left="270" w:right="267"/>
            </w:pPr>
            <w:r>
              <w:rPr>
                <w:rFonts w:ascii="Calibri" w:cs="Calibri" w:eastAsia="Calibri" w:hAnsi="Calibri"/>
                <w:b/>
                <w:spacing w:val="1"/>
                <w:w w:val="86"/>
                <w:sz w:val="22"/>
                <w:szCs w:val="22"/>
              </w:rPr>
              <w:t>1O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4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605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20" w:lineRule="exact"/>
              <w:ind w:left="115" w:right="119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Int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eMCU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before="1"/>
              <w:ind w:left="354" w:right="355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ly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Bly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mo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8"/>
                <w:szCs w:val="28"/>
              </w:rPr>
              <w:t>e.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157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sectPr>
          <w:pgSz w:h="16840" w:w="11920"/>
          <w:pgMar w:bottom="280" w:left="1220" w:right="1220" w:top="1560"/>
        </w:sectPr>
      </w:pP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67"/>
        <w:ind w:left="4400" w:right="4397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258" w:lineRule="auto"/>
        <w:ind w:left="820" w:right="108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333333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333333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ph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333333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ph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333333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333333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333333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333333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333333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333333"/>
          <w:spacing w:val="6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14</w:t>
      </w:r>
      <w:r>
        <w:rPr>
          <w:rFonts w:ascii="Times New Roman" w:cs="Times New Roman" w:eastAsia="Times New Roman" w:hAnsi="Times New Roman"/>
          <w:color w:val="000000"/>
          <w:spacing w:val="5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000000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6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1"/>
        <w:ind w:left="820" w:right="8654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color w:val="212121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97"/>
      </w:pP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820" w:right="1523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4F4E4E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4F4E4E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4F4E4E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4F4E4E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4F4E4E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0" w:line="258" w:lineRule="auto"/>
        <w:ind w:left="820" w:right="2043"/>
      </w:pP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D)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62" w:right="799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1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2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2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-9"/>
          <w:w w:val="12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62" w:right="7881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  <w:sectPr>
          <w:pgNumType w:start="1"/>
          <w:pgMar w:bottom="280" w:footer="998" w:header="0" w:left="620" w:right="620" w:top="1160"/>
          <w:footerReference r:id="rId4" w:type="default"/>
          <w:pgSz w:h="16840" w:w="11920"/>
        </w:sectPr>
      </w:pPr>
      <w:r>
        <w:pict>
          <v:shape style="width:523.2pt;height:233.4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825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0;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7" w:lineRule="auto"/>
        <w:ind w:firstLine="125" w:left="100" w:right="613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9600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100" w:right="7238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2" w:line="396" w:lineRule="auto"/>
        <w:ind w:firstLine="62" w:left="100" w:right="74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2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firstLine="125" w:left="100" w:right="741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spacing w:before="11"/>
        <w:ind w:left="307" w:right="970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225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998" w:header="0" w:left="620" w:right="10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22"/>
        <w:ind w:left="4400" w:right="437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spacing w:val="2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-4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100" w:right="861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1"/>
          <w:w w:val="69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color w:val="212121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77"/>
      </w:pP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color w:val="212121"/>
          <w:spacing w:val="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8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 w:line="263" w:lineRule="auto"/>
        <w:ind w:left="820" w:right="129"/>
      </w:pP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1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28"/>
        <w:sectPr>
          <w:pgMar w:bottom="280" w:footer="998" w:header="0" w:left="620" w:right="640" w:top="1560"/>
          <w:pgSz w:h="16840" w:w="11920"/>
        </w:sectPr>
      </w:pPr>
      <w:r>
        <w:pict>
          <v:shape style="width:520.2pt;height:240.45pt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left="100" w:right="8465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13;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12;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11;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1O;</w:t>
      </w:r>
      <w:r>
        <w:rPr>
          <w:rFonts w:ascii="Times New Roman" w:cs="Times New Roman" w:eastAsia="Times New Roman" w:hAnsi="Times New Roman"/>
          <w:spacing w:val="-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" w:line="398" w:lineRule="auto"/>
        <w:ind w:left="100" w:right="7937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82"/>
          <w:sz w:val="24"/>
          <w:szCs w:val="24"/>
        </w:rPr>
        <w:t>1OOO;</w:t>
      </w:r>
      <w:r>
        <w:rPr>
          <w:rFonts w:ascii="Times New Roman" w:cs="Times New Roman" w:eastAsia="Times New Roman" w:hAnsi="Times New Roman"/>
          <w:spacing w:val="0"/>
          <w:w w:val="8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8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81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74"/>
          <w:sz w:val="24"/>
          <w:szCs w:val="24"/>
        </w:rPr>
        <w:t>OO;</w:t>
      </w:r>
      <w:r>
        <w:rPr>
          <w:rFonts w:ascii="Times New Roman" w:cs="Times New Roman" w:eastAsia="Times New Roman" w:hAnsi="Times New Roman"/>
          <w:spacing w:val="0"/>
          <w:w w:val="7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 w:line="398" w:lineRule="auto"/>
        <w:ind w:firstLine="125" w:left="100" w:right="553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13</w:t>
      </w:r>
      <w:r>
        <w:rPr>
          <w:rFonts w:ascii="Times New Roman" w:cs="Times New Roman" w:eastAsia="Times New Roman" w:hAnsi="Times New Roman"/>
          <w:spacing w:val="2"/>
          <w:w w:val="115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12</w:t>
      </w:r>
      <w:r>
        <w:rPr>
          <w:rFonts w:ascii="Times New Roman" w:cs="Times New Roman" w:eastAsia="Times New Roman" w:hAnsi="Times New Roman"/>
          <w:spacing w:val="2"/>
          <w:w w:val="115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36"/>
          <w:sz w:val="24"/>
          <w:szCs w:val="24"/>
        </w:rPr>
        <w:t>11</w:t>
      </w:r>
      <w:r>
        <w:rPr>
          <w:rFonts w:ascii="Times New Roman" w:cs="Times New Roman" w:eastAsia="Times New Roman" w:hAnsi="Times New Roman"/>
          <w:spacing w:val="2"/>
          <w:w w:val="13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  <w:sectPr>
          <w:pgMar w:bottom="280" w:footer="998" w:header="0" w:left="620" w:right="16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7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8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7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80"/>
        <w:sectPr>
          <w:pgNumType w:start="5"/>
          <w:pgMar w:bottom="280" w:footer="998" w:header="0" w:left="620" w:right="1680" w:top="1560"/>
          <w:footerReference r:id="rId7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7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4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  <w:sectPr>
          <w:pgNumType w:start="6"/>
          <w:pgMar w:bottom="280" w:footer="941" w:header="0" w:left="620" w:right="1680" w:top="1560"/>
          <w:footerReference r:id="rId8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8255"/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87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8255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8252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4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5"/>
        <w:ind w:left="100" w:right="9832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9058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9" w:lineRule="auto"/>
        <w:ind w:left="100" w:right="73"/>
        <w:sectPr>
          <w:pgMar w:bottom="280" w:footer="941" w:header="0" w:left="620" w:right="1200" w:top="1560"/>
          <w:pgSz w:h="16840" w:w="11920"/>
        </w:sectPr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21"/>
          <w:w w:val="69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1000</w:t>
      </w:r>
      <w:r>
        <w:rPr>
          <w:rFonts w:ascii="Times New Roman" w:cs="Times New Roman" w:eastAsia="Times New Roman" w:hAnsi="Times New Roman"/>
          <w:spacing w:val="14"/>
          <w:w w:val="8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100</w:t>
      </w:r>
      <w:r>
        <w:rPr>
          <w:rFonts w:ascii="Times New Roman" w:cs="Times New Roman" w:eastAsia="Times New Roman" w:hAnsi="Times New Roman"/>
          <w:spacing w:val="1"/>
          <w:w w:val="8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37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spacing w:val="2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-4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gu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7"/>
        <w:ind w:left="100"/>
      </w:pP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color w:val="212121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color w:val="212121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9" w:lineRule="auto"/>
        <w:ind w:left="820" w:right="77"/>
      </w:pP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398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V/v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6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3"/>
      </w:pPr>
      <w:r>
        <w:pict>
          <v:shape style="width:450.53pt;height:248.05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941" w:header="0" w:left="620" w:right="640" w:top="1560"/>
          <w:pgSz w:h="16840" w:w="1192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left="100" w:right="8465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13;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12;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11;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10;</w:t>
      </w:r>
      <w:r>
        <w:rPr>
          <w:rFonts w:ascii="Times New Roman" w:cs="Times New Roman" w:eastAsia="Times New Roman" w:hAnsi="Times New Roman"/>
          <w:spacing w:val="-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100" w:right="3955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0;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0;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1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82"/>
          <w:sz w:val="24"/>
          <w:szCs w:val="24"/>
        </w:rPr>
        <w:t>1000;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125" w:left="100" w:right="553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13</w:t>
      </w:r>
      <w:r>
        <w:rPr>
          <w:rFonts w:ascii="Times New Roman" w:cs="Times New Roman" w:eastAsia="Times New Roman" w:hAnsi="Times New Roman"/>
          <w:spacing w:val="2"/>
          <w:w w:val="115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15"/>
          <w:sz w:val="24"/>
          <w:szCs w:val="24"/>
        </w:rPr>
        <w:t>12</w:t>
      </w:r>
      <w:r>
        <w:rPr>
          <w:rFonts w:ascii="Times New Roman" w:cs="Times New Roman" w:eastAsia="Times New Roman" w:hAnsi="Times New Roman"/>
          <w:spacing w:val="2"/>
          <w:w w:val="115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36"/>
          <w:sz w:val="24"/>
          <w:szCs w:val="24"/>
        </w:rPr>
        <w:t>11</w:t>
      </w:r>
      <w:r>
        <w:rPr>
          <w:rFonts w:ascii="Times New Roman" w:cs="Times New Roman" w:eastAsia="Times New Roman" w:hAnsi="Times New Roman"/>
          <w:spacing w:val="2"/>
          <w:w w:val="136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10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125" w:left="100" w:right="501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 w:line="260" w:lineRule="exact"/>
        <w:ind w:left="100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225"/>
        <w:sectPr>
          <w:pgMar w:bottom="280" w:footer="941" w:header="0" w:left="620" w:right="16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1OO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2)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  <w:sectPr>
          <w:pgMar w:bottom="280" w:footer="941" w:header="0" w:left="620" w:right="16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3)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4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4)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5)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NumType w:start="11"/>
          <w:pgMar w:bottom="280" w:footer="998" w:header="0" w:left="620" w:right="1680" w:top="1560"/>
          <w:footerReference r:id="rId10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7775"/>
      </w:pP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77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"/>
        <w:ind w:left="163"/>
        <w:sectPr>
          <w:pgNumType w:start="12"/>
          <w:pgMar w:bottom="280" w:footer="888" w:header="0" w:left="620" w:right="1680" w:top="1560"/>
          <w:footerReference r:id="rId11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8)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861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3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9)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62" w:left="100" w:right="861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3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3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3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3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3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3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3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78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78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25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25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100" w:right="62"/>
        <w:sectPr>
          <w:pgMar w:bottom="280" w:footer="888" w:header="0" w:left="620" w:right="840" w:top="1560"/>
          <w:pgSz w:h="16840" w:w="11920"/>
        </w:sectPr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1"/>
          <w:w w:val="69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22"/>
        <w:ind w:left="4400" w:right="449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-4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32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D)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8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16*2</w:t>
      </w:r>
      <w:r>
        <w:rPr>
          <w:rFonts w:ascii="Times New Roman" w:cs="Times New Roman" w:eastAsia="Times New Roman" w:hAnsi="Times New Roman"/>
          <w:spacing w:val="4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spacing w:val="5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528pt;height:198.35pt" type="#_x0000_t75">
            <v:imagedata o:title="" r:id="rId1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83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20"/>
          <w:sz w:val="24"/>
          <w:szCs w:val="24"/>
        </w:rPr>
        <w:t>12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83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83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83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D5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83"/>
        <w:sectPr>
          <w:pgMar w:bottom="280" w:footer="888" w:header="0" w:left="620" w:right="52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D6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283" w:right="6629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283" w:right="6939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VSS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5V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4"/>
        <w:ind w:left="283" w:right="803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1OK</w:t>
      </w:r>
      <w:r>
        <w:rPr>
          <w:rFonts w:ascii="Times New Roman" w:cs="Times New Roman" w:eastAsia="Times New Roman" w:hAnsi="Times New Roman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283" w:right="6963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5V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283" w:right="6422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3)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100" w:right="4069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5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d4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d5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d6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d4,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2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225" w:right="462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D's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16,</w:t>
      </w:r>
      <w:r>
        <w:rPr>
          <w:rFonts w:ascii="Times New Roman" w:cs="Times New Roman" w:eastAsia="Times New Roman" w:hAnsi="Times New Roman"/>
          <w:spacing w:val="4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firstLine="125" w:left="100" w:right="644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1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left="100" w:right="7482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2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5"/>
          <w:w w:val="12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69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before="9"/>
        <w:ind w:left="225" w:right="4586"/>
      </w:pP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O;</w:t>
      </w:r>
      <w:r>
        <w:rPr>
          <w:rFonts w:ascii="Times New Roman" w:cs="Times New Roman" w:eastAsia="Times New Roman" w:hAnsi="Times New Roman"/>
          <w:spacing w:val="12"/>
          <w:w w:val="77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-2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5OO</w:t>
      </w:r>
      <w:r>
        <w:rPr>
          <w:rFonts w:ascii="Times New Roman" w:cs="Times New Roman" w:eastAsia="Times New Roman" w:hAnsi="Times New Roman"/>
          <w:spacing w:val="1"/>
          <w:w w:val="8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260" w:lineRule="exact"/>
        <w:ind w:left="225" w:right="9228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888" w:header="0" w:left="620" w:right="16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8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27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3329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9142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829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3X4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4X4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820" w:right="100"/>
      </w:pP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color w:val="212121"/>
          <w:spacing w:val="5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10</w:t>
      </w:r>
      <w:r>
        <w:rPr>
          <w:rFonts w:ascii="Times New Roman" w:cs="Times New Roman" w:eastAsia="Times New Roman" w:hAnsi="Times New Roman"/>
          <w:color w:val="212121"/>
          <w:spacing w:val="-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ugg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's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781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7763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48"/>
      </w:pPr>
      <w:r>
        <w:pict>
          <v:shape style="width:509.36pt;height:249.45pt" type="#_x0000_t75">
            <v:imagedata o:title="" r:id="rId1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9732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left="100" w:right="8675"/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98" w:lineRule="auto"/>
        <w:ind w:left="100" w:right="8324"/>
        <w:sectPr>
          <w:pgMar w:bottom="280" w:footer="888" w:header="0" w:left="620" w:right="740" w:top="1560"/>
          <w:pgSz w:h="16840" w:w="11920"/>
        </w:sectPr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4;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32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5"/>
          <w:w w:val="132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'A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},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},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},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69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100" w:right="335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{5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2};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{9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6}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1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ow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firstLine="125" w:left="100" w:right="635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9600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400" w:lineRule="auto"/>
        <w:ind w:left="100" w:right="845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" w:line="260" w:lineRule="exact"/>
        <w:ind w:left="225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9" w:lineRule="auto"/>
        <w:ind w:left="100" w:right="74"/>
        <w:sectPr>
          <w:pgMar w:bottom="280" w:footer="888" w:header="0" w:left="620" w:right="860" w:top="1560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03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820" w:val="left"/>
        </w:tabs>
        <w:jc w:val="left"/>
        <w:spacing w:line="256" w:lineRule="auto"/>
        <w:ind w:hanging="360" w:left="820" w:right="75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-5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ab/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ude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1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8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 w:line="260" w:lineRule="exact"/>
        <w:ind w:left="1180"/>
      </w:pPr>
      <w:r>
        <w:rPr>
          <w:rFonts w:ascii="Cambria" w:cs="Cambria" w:eastAsia="Cambria" w:hAnsi="Cambria"/>
          <w:spacing w:val="0"/>
          <w:w w:val="100"/>
          <w:position w:val="-1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position w:val="-1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-6"/>
          <w:w w:val="100"/>
          <w:position w:val="-1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4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position w:val="-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GND)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38"/>
      </w:pPr>
      <w:r>
        <w:pict>
          <v:shape style="width:469.5pt;height:251.25pt" type="#_x0000_t75">
            <v:imagedata o:title="" r:id="rId1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="140" w:lineRule="exact"/>
        <w:sectPr>
          <w:pgMar w:bottom="280" w:footer="888" w:header="0" w:left="620" w:right="980" w:top="1560"/>
          <w:pgSz w:h="16840" w:w="11920"/>
        </w:sectPr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 w:right="-56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21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11;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21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565"/>
        <w:sectPr>
          <w:type w:val="continuous"/>
          <w:pgSz w:h="16840" w:w="11920"/>
          <w:pgMar w:bottom="280" w:left="620" w:right="980" w:top="1580"/>
          <w:cols w:equalWidth="off" w:num="2">
            <w:col w:space="45" w:w="776"/>
            <w:col w:w="9499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541"/>
        <w:sectPr>
          <w:type w:val="continuous"/>
          <w:pgSz w:h="16840" w:w="11920"/>
          <w:pgMar w:bottom="280" w:left="620" w:right="980" w:top="158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1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32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2261" w:right="642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450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500</w:t>
      </w:r>
      <w:r>
        <w:rPr>
          <w:rFonts w:ascii="Times New Roman" w:cs="Times New Roman" w:eastAsia="Times New Roman" w:hAnsi="Times New Roman"/>
          <w:spacing w:val="1"/>
          <w:w w:val="8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2" w:line="260" w:lineRule="exact"/>
        <w:ind w:left="2261"/>
      </w:pPr>
      <w:r>
        <w:rPr>
          <w:rFonts w:ascii="Times New Roman" w:cs="Times New Roman" w:eastAsia="Times New Roman" w:hAnsi="Times New Roman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position w:val="-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0"/>
          <w:position w:val="-1"/>
          <w:sz w:val="24"/>
          <w:szCs w:val="24"/>
        </w:rPr>
        <w:t>500</w:t>
      </w:r>
      <w:r>
        <w:rPr>
          <w:rFonts w:ascii="Times New Roman" w:cs="Times New Roman" w:eastAsia="Times New Roman" w:hAnsi="Times New Roman"/>
          <w:spacing w:val="1"/>
          <w:w w:val="80"/>
          <w:position w:val="-1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54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1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35"/>
          <w:sz w:val="24"/>
          <w:szCs w:val="24"/>
        </w:rPr>
        <w:t>11;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1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2261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position w:val="-1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54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41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32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61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69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2261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397" w:lineRule="auto"/>
        <w:ind w:left="2981" w:right="5704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450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200</w:t>
      </w:r>
      <w:r>
        <w:rPr>
          <w:rFonts w:ascii="Times New Roman" w:cs="Times New Roman" w:eastAsia="Times New Roman" w:hAnsi="Times New Roman"/>
          <w:spacing w:val="1"/>
          <w:w w:val="8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0"/>
          <w:sz w:val="24"/>
          <w:szCs w:val="24"/>
        </w:rPr>
        <w:t>200</w:t>
      </w:r>
      <w:r>
        <w:rPr>
          <w:rFonts w:ascii="Times New Roman" w:cs="Times New Roman" w:eastAsia="Times New Roman" w:hAnsi="Times New Roman"/>
          <w:spacing w:val="1"/>
          <w:w w:val="8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0"/>
        <w:ind w:left="298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}whi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981"/>
      </w:pP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3000</w:t>
      </w:r>
      <w:r>
        <w:rPr>
          <w:rFonts w:ascii="Times New Roman" w:cs="Times New Roman" w:eastAsia="Times New Roman" w:hAnsi="Times New Roman"/>
          <w:spacing w:val="1"/>
          <w:w w:val="77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541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100" w:right="61"/>
        <w:sectPr>
          <w:pgMar w:bottom="280" w:footer="888" w:header="0" w:left="620" w:right="86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417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7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820" w:val="left"/>
        </w:tabs>
        <w:jc w:val="both"/>
        <w:spacing w:line="258" w:lineRule="auto"/>
        <w:ind w:hanging="360" w:left="820" w:right="68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-5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ab/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ic:</w:t>
      </w:r>
      <w:r>
        <w:rPr>
          <w:rFonts w:ascii="Times New Roman" w:cs="Times New Roman" w:eastAsia="Times New Roman" w:hAnsi="Times New Roman"/>
          <w:b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4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212121"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t.</w:t>
      </w:r>
      <w:r>
        <w:rPr>
          <w:rFonts w:ascii="Times New Roman" w:cs="Times New Roman" w:eastAsia="Times New Roman" w:hAnsi="Times New Roman"/>
          <w:color w:val="212121"/>
          <w:spacing w:val="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d,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8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ly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6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GND)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GND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1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C)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5v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GND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98"/>
      </w:pPr>
      <w:r>
        <w:pict>
          <v:shape style="width:435pt;height:284.25pt" type="#_x0000_t75">
            <v:imagedata o:title="" r:id="rId1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888" w:header="0" w:left="620" w:right="600" w:top="1560"/>
          <w:pgSz w:h="16840" w:w="1192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7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7" w:lineRule="auto"/>
        <w:ind w:firstLine="125" w:left="100" w:right="552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9600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NPU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0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7" w:lineRule="auto"/>
        <w:ind w:left="100" w:right="6175"/>
      </w:pP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82"/>
          <w:sz w:val="24"/>
          <w:szCs w:val="24"/>
        </w:rPr>
        <w:t>l000</w:t>
      </w:r>
      <w:r>
        <w:rPr>
          <w:rFonts w:ascii="Times New Roman" w:cs="Times New Roman" w:eastAsia="Times New Roman" w:hAnsi="Times New Roman"/>
          <w:spacing w:val="1"/>
          <w:w w:val="82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/2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/29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27"/>
          <w:sz w:val="24"/>
          <w:szCs w:val="24"/>
        </w:rPr>
        <w:t>l;</w:t>
      </w:r>
      <w:r>
        <w:rPr>
          <w:rFonts w:ascii="Times New Roman" w:cs="Times New Roman" w:eastAsia="Times New Roman" w:hAnsi="Times New Roman"/>
          <w:spacing w:val="0"/>
          <w:w w:val="127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0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l0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l0)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345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NumType w:start="21"/>
          <w:pgMar w:bottom="280" w:footer="998" w:header="0" w:left="620" w:right="1680" w:top="1140"/>
          <w:footerReference r:id="rId16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076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8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820" w:val="left"/>
        </w:tabs>
        <w:jc w:val="left"/>
        <w:spacing w:line="258" w:lineRule="auto"/>
        <w:ind w:hanging="360" w:left="820" w:right="75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-5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ab/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vice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pu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212121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12121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12121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12121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12121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12121"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12121"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12121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color w:val="212121"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otor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own)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5v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18"/>
      </w:pPr>
      <w:r>
        <w:pict>
          <v:shape style="width:451.3pt;height:221.1pt" type="#_x0000_t75">
            <v:imagedata o:title="" r:id="rId1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left="100" w:right="509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O;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    </w:t>
      </w:r>
      <w:r>
        <w:rPr>
          <w:rFonts w:ascii="Times New Roman" w:cs="Times New Roman" w:eastAsia="Times New Roman" w:hAnsi="Times New Roman"/>
          <w:spacing w:val="9"/>
          <w:w w:val="77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"/>
        <w:ind w:left="100"/>
        <w:sectPr>
          <w:pgNumType w:start="22"/>
          <w:pgMar w:bottom="280" w:footer="998" w:header="0" w:left="620" w:right="940" w:top="1560"/>
          <w:footerReference r:id="rId17" w:type="default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9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5"/>
      </w:pP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0;</w:t>
      </w:r>
      <w:r>
        <w:rPr>
          <w:rFonts w:ascii="Times New Roman" w:cs="Times New Roman" w:eastAsia="Times New Roman" w:hAnsi="Times New Roman"/>
          <w:spacing w:val="12"/>
          <w:w w:val="77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I80;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I)</w:t>
      </w:r>
      <w:r>
        <w:rPr>
          <w:rFonts w:ascii="Times New Roman" w:cs="Times New Roman" w:eastAsia="Times New Roman" w:hAnsi="Times New Roman"/>
          <w:spacing w:val="3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21"/>
          <w:w w:val="69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I80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34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6" w:lineRule="auto"/>
        <w:ind w:left="100" w:right="241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I5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</w:t>
      </w:r>
      <w:r>
        <w:rPr>
          <w:rFonts w:ascii="Times New Roman" w:cs="Times New Roman" w:eastAsia="Times New Roman" w:hAnsi="Times New Roman"/>
          <w:spacing w:val="4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2"/>
        <w:ind w:left="22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98" w:lineRule="auto"/>
        <w:ind w:firstLine="125" w:left="100" w:right="2244"/>
      </w:pP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I80;</w:t>
      </w:r>
      <w:r>
        <w:rPr>
          <w:rFonts w:ascii="Times New Roman" w:cs="Times New Roman" w:eastAsia="Times New Roman" w:hAnsi="Times New Roman"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77"/>
          <w:sz w:val="24"/>
          <w:szCs w:val="24"/>
        </w:rPr>
        <w:t>0;</w:t>
      </w:r>
      <w:r>
        <w:rPr>
          <w:rFonts w:ascii="Times New Roman" w:cs="Times New Roman" w:eastAsia="Times New Roman" w:hAnsi="Times New Roman"/>
          <w:spacing w:val="12"/>
          <w:w w:val="77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I)</w:t>
      </w:r>
      <w:r>
        <w:rPr>
          <w:rFonts w:ascii="Times New Roman" w:cs="Times New Roman" w:eastAsia="Times New Roman" w:hAnsi="Times New Roman"/>
          <w:spacing w:val="4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I80</w:t>
      </w:r>
      <w:r>
        <w:rPr>
          <w:rFonts w:ascii="Times New Roman" w:cs="Times New Roman" w:eastAsia="Times New Roman" w:hAnsi="Times New Roman"/>
          <w:spacing w:val="-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69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21"/>
          <w:w w:val="69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</w:t>
      </w:r>
      <w:r>
        <w:rPr>
          <w:rFonts w:ascii="Times New Roman" w:cs="Times New Roman" w:eastAsia="Times New Roman" w:hAnsi="Times New Roman"/>
          <w:spacing w:val="5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I5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                   </w:t>
      </w:r>
      <w:r>
        <w:rPr>
          <w:rFonts w:ascii="Times New Roman" w:cs="Times New Roman" w:eastAsia="Times New Roman" w:hAnsi="Times New Roman"/>
          <w:spacing w:val="4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//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 w:line="260" w:lineRule="exact"/>
        <w:ind w:left="225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}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998" w:header="0" w:left="620" w:right="168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400" w:right="4137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9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100" w:right="82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3" w:lineRule="auto"/>
        <w:ind w:hanging="360" w:left="820" w:right="52"/>
      </w:pPr>
      <w:r>
        <w:rPr>
          <w:rFonts w:ascii="Cambria" w:cs="Cambria" w:eastAsia="Cambria" w:hAnsi="Cambria"/>
          <w:spacing w:val="0"/>
          <w:w w:val="100"/>
          <w:sz w:val="36"/>
          <w:szCs w:val="36"/>
        </w:rPr>
        <w:t>•</w:t>
      </w:r>
      <w:r>
        <w:rPr>
          <w:rFonts w:ascii="Cambria" w:cs="Cambria" w:eastAsia="Cambria" w:hAnsi="Cambria"/>
          <w:spacing w:val="0"/>
          <w:w w:val="100"/>
          <w:sz w:val="36"/>
          <w:szCs w:val="36"/>
        </w:rPr>
        <w:t> </w:t>
      </w:r>
      <w:r>
        <w:rPr>
          <w:rFonts w:ascii="Cambria" w:cs="Cambria" w:eastAsia="Cambria" w:hAnsi="Cambria"/>
          <w:spacing w:val="41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ll: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g.</w:t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5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8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6"/>
        <w:ind w:left="460"/>
      </w:pPr>
      <w:r>
        <w:pict>
          <v:group coordorigin="2340,959" coordsize="7229,5135" style="position:absolute;margin-left:117pt;margin-top:47.9423pt;width:361.44pt;height:256.74pt;mso-position-horizontal-relative:page;mso-position-vertical-relative:paragraph;z-index:-1193">
            <v:shape coordorigin="2353,6081" coordsize="7203,0" filled="f" path="m2353,6081l9556,6081e" strokecolor="#000000" stroked="t" strokeweight="1.3pt" style="position:absolute;left:2353;top:6081;width:7203;height:0">
              <v:path arrowok="t"/>
            </v:shape>
            <v:shape style="position:absolute;left:2383;top:959;width:7170;height:5067" type="#_x0000_t75">
              <v:imagedata o:title="" r:id="rId19"/>
            </v:shape>
            <w10:wrap type="none"/>
          </v:group>
        </w:pic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position w:val="-1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oad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ib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820"/>
        <w:sectPr>
          <w:pgMar w:bottom="280" w:footer="998" w:header="0" w:left="620" w:right="880" w:top="1560"/>
          <w:pgSz w:h="16840" w:w="11920"/>
        </w:sectPr>
      </w:pPr>
      <w:r>
        <w:rPr>
          <w:rFonts w:ascii="Calibri" w:cs="Calibri" w:eastAsia="Calibri" w:hAnsi="Calibri"/>
          <w:b/>
          <w:color w:val="0000FF"/>
          <w:sz w:val="24"/>
          <w:szCs w:val="24"/>
        </w:rPr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  <w:t>h</w:t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  <w:t>t</w:t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  <w:t>t</w:t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  <w:t>p</w:t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</w:r>
      <w:r>
        <w:rPr>
          <w:rFonts w:ascii="Calibri" w:cs="Calibri" w:eastAsia="Calibri" w:hAnsi="Calibri"/>
          <w:b/>
          <w:color w:val="0000FF"/>
          <w:spacing w:val="0"/>
          <w:w w:val="100"/>
          <w:sz w:val="24"/>
          <w:szCs w:val="24"/>
          <w:u w:color="0000FF" w:val="single"/>
        </w:rPr>
        <w:t>s</w:t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  <w:t>:</w:t>
      </w:r>
      <w:r>
        <w:rPr>
          <w:rFonts w:ascii="Calibri" w:cs="Calibri" w:eastAsia="Calibri" w:hAnsi="Calibri"/>
          <w:b/>
          <w:color w:val="0000FF"/>
          <w:spacing w:val="1"/>
          <w:w w:val="100"/>
          <w:sz w:val="24"/>
          <w:szCs w:val="24"/>
          <w:u w:color="0000FF" w:val="single"/>
        </w:rPr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  <w:t>/</w:t>
      </w:r>
      <w:r>
        <w:rPr>
          <w:rFonts w:ascii="Calibri" w:cs="Calibri" w:eastAsia="Calibri" w:hAnsi="Calibri"/>
          <w:b/>
          <w:color w:val="0000FF"/>
          <w:spacing w:val="-2"/>
          <w:w w:val="100"/>
          <w:sz w:val="24"/>
          <w:szCs w:val="24"/>
          <w:u w:color="0000FF" w:val="single"/>
        </w:rPr>
      </w:r>
      <w:hyperlink r:id="rId20"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  <w:t>w</w:t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r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cs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.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5"/>
            <w:w w:val="100"/>
            <w:sz w:val="24"/>
            <w:szCs w:val="24"/>
            <w:u w:color="0000FF" w:val="single"/>
          </w:rPr>
          <w:t>p</w:t>
        </w:r>
        <w:r>
          <w:rPr>
            <w:rFonts w:ascii="Calibri" w:cs="Calibri" w:eastAsia="Calibri" w:hAnsi="Calibri"/>
            <w:b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l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5"/>
            <w:w w:val="100"/>
            <w:sz w:val="24"/>
            <w:szCs w:val="24"/>
            <w:u w:color="0000FF" w:val="single"/>
          </w:rPr>
          <w:t>o</w:t>
        </w:r>
        <w:r>
          <w:rPr>
            <w:rFonts w:ascii="Calibri" w:cs="Calibri" w:eastAsia="Calibri" w:hAnsi="Calibri"/>
            <w:b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2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0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1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  <w:t>5</w:t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1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  <w:t>0</w:t>
        </w:r>
        <w:r>
          <w:rPr>
            <w:rFonts w:ascii="Calibri" w:cs="Calibri" w:eastAsia="Calibri" w:hAnsi="Calibri"/>
            <w:b/>
            <w:color w:val="0000FF"/>
            <w:spacing w:val="3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  <w:t>D</w:t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  <w:t>H</w:t>
        </w:r>
        <w:r>
          <w:rPr>
            <w:rFonts w:ascii="Calibri" w:cs="Calibri" w:eastAsia="Calibri" w:hAnsi="Calibri"/>
            <w:b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L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Calibri" w:cs="Calibri" w:eastAsia="Calibri" w:hAnsi="Calibri"/>
            <w:b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Calibri" w:cs="Calibri" w:eastAsia="Calibri" w:hAnsi="Calibri"/>
            <w:b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z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Calibri" w:cs="Calibri" w:eastAsia="Calibri" w:hAnsi="Calibri"/>
            <w:b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Calibri" w:cs="Calibri" w:eastAsia="Calibri" w:hAnsi="Calibri"/>
            <w:b/>
            <w:color w:val="0000FF"/>
            <w:spacing w:val="0"/>
            <w:w w:val="100"/>
            <w:sz w:val="24"/>
            <w:szCs w:val="24"/>
            <w:u w:color="0000FF" w:val="single"/>
          </w:rPr>
          <w:t>p</w:t>
        </w:r>
      </w:hyperlink>
      <w:r>
        <w:rPr>
          <w:rFonts w:ascii="Calibri" w:cs="Calibri" w:eastAsia="Calibri" w:hAnsi="Calibri"/>
          <w:b/>
          <w:color w:val="0000FF"/>
          <w:spacing w:val="0"/>
          <w:w w:val="100"/>
          <w:sz w:val="24"/>
          <w:szCs w:val="24"/>
        </w:rPr>
      </w:r>
      <w:r>
        <w:rPr>
          <w:rFonts w:ascii="Calibri" w:cs="Calibri" w:eastAsia="Calibri" w:hAnsi="Calibri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DH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ip</w:t>
      </w:r>
      <w:r>
        <w:rPr>
          <w:rFonts w:ascii="Times New Roman" w:cs="Times New Roman" w:eastAsia="Times New Roman" w:hAnsi="Times New Roman"/>
          <w:b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7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4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820"/>
      </w:pPr>
      <w:r>
        <w:rPr>
          <w:rFonts w:ascii="MS PGothic" w:cs="MS PGothic" w:eastAsia="MS PGothic" w:hAnsi="MS PGothic"/>
          <w:spacing w:val="0"/>
          <w:w w:val="100"/>
          <w:position w:val="-1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position w:val="-1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50"/>
          <w:position w:val="-1"/>
          <w:sz w:val="24"/>
          <w:szCs w:val="24"/>
        </w:rPr>
        <w:t>II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9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28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28"/>
          <w:position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77"/>
          <w:position w:val="-1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2"/>
          <w:w w:val="77"/>
          <w:position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position w:val="-1"/>
          <w:sz w:val="24"/>
          <w:szCs w:val="24"/>
        </w:rPr>
        <w:t>➔</w:t>
      </w:r>
      <w:r>
        <w:rPr>
          <w:rFonts w:ascii="MS PGothic" w:cs="MS PGothic" w:eastAsia="MS PGothic" w:hAnsi="MS PGothic"/>
          <w:spacing w:val="4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position w:val="-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6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8"/>
          <w:position w:val="-1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Code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&lt;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" w:line="460" w:lineRule="atLeast"/>
        <w:ind w:left="100" w:right="8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7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20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100"/>
      </w:pPr>
      <w:r>
        <w:rPr>
          <w:rFonts w:ascii="Calibri" w:cs="Calibri" w:eastAsia="Calibri" w:hAnsi="Calibri"/>
          <w:spacing w:val="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()</w:t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 w:line="390" w:lineRule="auto"/>
        <w:ind w:left="206" w:right="6709"/>
      </w:pP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emp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empe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e);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37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8" w:lineRule="auto"/>
        <w:ind w:left="100" w:right="309"/>
        <w:sectPr>
          <w:pgMar w:bottom="280" w:footer="998" w:header="0" w:left="620" w:right="960" w:top="1560"/>
          <w:pgSz w:h="16840" w:w="1192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328" w:right="4350"/>
      </w:pPr>
      <w:r>
        <w:rPr>
          <w:rFonts w:ascii="Times New Roman" w:cs="Times New Roman" w:eastAsia="Times New Roman" w:hAnsi="Times New Roman"/>
          <w:b/>
          <w:spacing w:val="3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ical</w:t>
      </w:r>
      <w:r>
        <w:rPr>
          <w:rFonts w:ascii="Times New Roman" w:cs="Times New Roman" w:eastAsia="Times New Roman" w:hAnsi="Times New Roman"/>
          <w:b/>
          <w:spacing w:val="-9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No: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99"/>
          <w:sz w:val="28"/>
          <w:szCs w:val="28"/>
        </w:rPr>
        <w:t>10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540" w:val="left"/>
        </w:tabs>
        <w:jc w:val="both"/>
        <w:spacing w:line="255" w:lineRule="auto"/>
        <w:ind w:hanging="361" w:left="1541" w:right="77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-5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ab/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Node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1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8266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  <w:r>
        <w:rPr>
          <w:rFonts w:ascii="Times New Roman" w:cs="Times New Roman" w:eastAsia="Times New Roman" w:hAnsi="Times New Roman"/>
          <w:spacing w:val="2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</w:t>
      </w:r>
      <w:r>
        <w:rPr>
          <w:rFonts w:ascii="Times New Roman" w:cs="Times New Roman" w:eastAsia="Times New Roman" w:hAnsi="Times New Roman"/>
          <w:spacing w:val="2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3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3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3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3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540" w:val="left"/>
        </w:tabs>
        <w:jc w:val="both"/>
        <w:spacing w:before="14" w:line="253" w:lineRule="auto"/>
        <w:ind w:hanging="361" w:left="1541" w:right="72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-5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ab/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OS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85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ly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" w:line="258" w:lineRule="auto"/>
        <w:ind w:left="1541" w:right="83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ugh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6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1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•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  </w:t>
      </w:r>
      <w:r>
        <w:rPr>
          <w:rFonts w:ascii="Cambria" w:cs="Cambria" w:eastAsia="Cambria" w:hAnsi="Cambria"/>
          <w:spacing w:val="4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Ha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D5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0"/>
        <w:ind w:left="460"/>
      </w:pPr>
      <w:r>
        <w:rPr>
          <w:rFonts w:ascii="Cambria" w:cs="Cambria" w:eastAsia="Cambria" w:hAnsi="Cambria"/>
          <w:spacing w:val="0"/>
          <w:w w:val="100"/>
          <w:sz w:val="24"/>
          <w:szCs w:val="24"/>
        </w:rPr>
        <w:t>⇒</w:t>
      </w:r>
      <w:r>
        <w:rPr>
          <w:rFonts w:ascii="Cambria" w:cs="Cambria" w:eastAsia="Cambria" w:hAnsi="Cambria"/>
          <w:spacing w:val="0"/>
          <w:w w:val="100"/>
          <w:sz w:val="24"/>
          <w:szCs w:val="24"/>
        </w:rPr>
        <w:t> </w:t>
      </w:r>
      <w:r>
        <w:rPr>
          <w:rFonts w:ascii="Cambria" w:cs="Cambria" w:eastAsia="Cambria" w:hAnsi="Cambria"/>
          <w:spacing w:val="4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g)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9"/>
        <w:ind w:left="2551"/>
      </w:pPr>
      <w:r>
        <w:pict>
          <v:shape style="width:315.65pt;height:236.1pt" type="#_x0000_t75">
            <v:imagedata o:title="" r:id="rId2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Con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ig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998" w:header="0" w:left="620" w:right="600" w:top="1560"/>
          <w:pgSz w:h="16840" w:w="11920"/>
        </w:sectPr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1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28"/>
          <w:sz w:val="24"/>
          <w:szCs w:val="24"/>
        </w:rPr>
        <w:t>I.</w:t>
      </w:r>
      <w:r>
        <w:rPr>
          <w:rFonts w:ascii="Times New Roman" w:cs="Times New Roman" w:eastAsia="Times New Roman" w:hAnsi="Times New Roman"/>
          <w:spacing w:val="0"/>
          <w:w w:val="128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6"/>
          <w:w w:val="128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wn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998"/>
      </w:pPr>
      <w:r>
        <w:pict>
          <v:shape style="width:98.8pt;height:128.1pt" type="#_x0000_t75">
            <v:imagedata o:title="" r:id="rId2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00"/>
      </w:pPr>
      <w:r>
        <w:rPr>
          <w:rFonts w:ascii="Calibri" w:cs="Calibri" w:eastAsia="Calibri" w:hAnsi="Calibri"/>
          <w:spacing w:val="-2"/>
          <w:w w:val="100"/>
          <w:sz w:val="22"/>
          <w:szCs w:val="22"/>
        </w:rPr>
        <w:t>2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4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er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4"/>
          <w:w w:val="100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h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cre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8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-5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assw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rd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c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</w:t>
      </w:r>
      <w:r>
        <w:rPr>
          <w:rFonts w:ascii="Calibri" w:cs="Calibri" w:eastAsia="Calibri" w:hAnsi="Calibri"/>
          <w:spacing w:val="4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sed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083"/>
      </w:pPr>
      <w:r>
        <w:pict>
          <v:shape style="width:92.95pt;height:164.95pt" type="#_x0000_t75">
            <v:imagedata o:title="" r:id="rId2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3.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spacing w:val="29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460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875"/>
        <w:sectPr>
          <w:pgMar w:bottom="280" w:footer="998" w:header="0" w:left="980" w:right="1080" w:top="1560"/>
          <w:pgSz w:h="16840" w:w="11920"/>
        </w:sectPr>
      </w:pPr>
      <w:r>
        <w:pict>
          <v:shape style="width:111.35pt;height:151.55pt" type="#_x0000_t75">
            <v:imagedata o:title="" r:id="rId2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938"/>
      </w:pPr>
      <w:r>
        <w:pict>
          <v:shape style="width:104.65pt;height:186.7pt" type="#_x0000_t75">
            <v:imagedata o:title="" r:id="rId2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 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6.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dd</w:t>
      </w:r>
      <w:r>
        <w:rPr>
          <w:rFonts w:ascii="Times New Roman" w:cs="Times New Roman" w:eastAsia="Times New Roman" w:hAnsi="Times New Roman"/>
          <w:color w:val="2B2B2B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dg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783"/>
      </w:pPr>
      <w:r>
        <w:pict>
          <v:shape style="width:120.55pt;height:211.8pt" type="#_x0000_t75">
            <v:imagedata o:title="" r:id="rId2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480" w:lineRule="auto"/>
        <w:ind w:hanging="720" w:left="820" w:right="5521"/>
      </w:pP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7.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gu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color w:val="2B2B2B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dg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0"/>
        <w:ind w:left="820"/>
      </w:pP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Ou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ny</w:t>
      </w:r>
      <w:r>
        <w:rPr>
          <w:rFonts w:ascii="Times New Roman" w:cs="Times New Roman" w:eastAsia="Times New Roman" w:hAnsi="Times New Roman"/>
          <w:color w:val="2B2B2B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93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93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11"/>
          <w:w w:val="93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2B2B2B"/>
          <w:spacing w:val="2"/>
          <w:w w:val="93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2B2B2B"/>
          <w:spacing w:val="1"/>
          <w:w w:val="93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2B2B2B"/>
          <w:spacing w:val="0"/>
          <w:w w:val="93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color w:val="2B2B2B"/>
          <w:spacing w:val="9"/>
          <w:w w:val="9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50"/>
          <w:sz w:val="24"/>
          <w:szCs w:val="24"/>
        </w:rPr>
        <w:t>­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1143" w:right="6169"/>
      </w:pP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DIO)</w:t>
      </w:r>
      <w:r>
        <w:rPr>
          <w:rFonts w:ascii="Times New Roman" w:cs="Times New Roman" w:eastAsia="Times New Roman" w:hAnsi="Times New Roman"/>
          <w:color w:val="2B2B2B"/>
          <w:spacing w:val="5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D5}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782" w:right="5457"/>
        <w:sectPr>
          <w:pgMar w:bottom="280" w:footer="998" w:header="0" w:left="980" w:right="960" w:top="1560"/>
          <w:pgSz w:h="16840" w:w="11920"/>
        </w:sectPr>
      </w:pP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1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1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4009"/>
      </w:pPr>
      <w:r>
        <w:pict>
          <v:shape style="width:133.95pt;height:238.6pt" type="#_x0000_t75">
            <v:imagedata o:title="" r:id="rId2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gu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b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oa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B2B2B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ir</w:t>
      </w:r>
      <w:r>
        <w:rPr>
          <w:rFonts w:ascii="Times New Roman" w:cs="Times New Roman" w:eastAsia="Times New Roman" w:hAnsi="Times New Roman"/>
          <w:b/>
          <w:color w:val="2B2B2B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color w:val="2B2B2B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B2B2B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422" w:right="6936"/>
      </w:pP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wn</w:t>
      </w:r>
      <w:r>
        <w:rPr>
          <w:rFonts w:ascii="Times New Roman" w:cs="Times New Roman" w:eastAsia="Times New Roman" w:hAnsi="Times New Roman"/>
          <w:color w:val="2B2B2B"/>
          <w:spacing w:val="-1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b/>
          <w:color w:val="0000FF"/>
          <w:position w:val="-1"/>
          <w:sz w:val="22"/>
          <w:szCs w:val="22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h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t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t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p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  <w:t>s</w:t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: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g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i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t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h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u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b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c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  <w:t>o</w:t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6"/>
          <w:w w:val="100"/>
          <w:position w:val="-1"/>
          <w:sz w:val="22"/>
          <w:szCs w:val="22"/>
          <w:u w:color="0000FF" w:val="thick"/>
        </w:rPr>
        <w:t>m</w:t>
      </w:r>
      <w:r>
        <w:rPr>
          <w:rFonts w:ascii="Times New Roman" w:cs="Times New Roman" w:eastAsia="Times New Roman" w:hAnsi="Times New Roman"/>
          <w:b/>
          <w:color w:val="0000FF"/>
          <w:spacing w:val="-6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6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6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b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  <w:t>y</w:t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n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k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k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k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b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  <w:t>y</w:t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n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k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-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i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b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r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a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r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y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r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5"/>
          <w:w w:val="100"/>
          <w:position w:val="-1"/>
          <w:sz w:val="22"/>
          <w:szCs w:val="22"/>
          <w:u w:color="0000FF" w:val="thick"/>
        </w:rPr>
        <w:t>a</w:t>
      </w:r>
      <w:r>
        <w:rPr>
          <w:rFonts w:ascii="Times New Roman" w:cs="Times New Roman" w:eastAsia="Times New Roman" w:hAnsi="Times New Roman"/>
          <w:b/>
          <w:color w:val="0000FF"/>
          <w:spacing w:val="-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s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s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d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o</w:t>
      </w:r>
      <w:r>
        <w:rPr>
          <w:rFonts w:ascii="Times New Roman" w:cs="Times New Roman" w:eastAsia="Times New Roman" w:hAnsi="Times New Roman"/>
          <w:b/>
          <w:color w:val="0000FF"/>
          <w:spacing w:val="-1"/>
          <w:w w:val="100"/>
          <w:position w:val="-1"/>
          <w:sz w:val="22"/>
          <w:szCs w:val="22"/>
          <w:u w:color="0000FF" w:val="thick"/>
        </w:rPr>
        <w:t>w</w:t>
      </w:r>
      <w:r>
        <w:rPr>
          <w:rFonts w:ascii="Times New Roman" w:cs="Times New Roman" w:eastAsia="Times New Roman" w:hAnsi="Times New Roman"/>
          <w:b/>
          <w:color w:val="0000FF"/>
          <w:spacing w:val="-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n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  <w:t>o</w:t>
      </w:r>
      <w:r>
        <w:rPr>
          <w:rFonts w:ascii="Times New Roman" w:cs="Times New Roman" w:eastAsia="Times New Roman" w:hAnsi="Times New Roman"/>
          <w:b/>
          <w:color w:val="0000FF"/>
          <w:spacing w:val="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a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d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v0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6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1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/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B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y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n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  <w:t>k</w:t>
      </w:r>
      <w:r>
        <w:rPr>
          <w:rFonts w:ascii="Times New Roman" w:cs="Times New Roman" w:eastAsia="Times New Roman" w:hAnsi="Times New Roman"/>
          <w:b/>
          <w:color w:val="0000FF"/>
          <w:spacing w:val="-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_</w:t>
      </w:r>
      <w:r>
        <w:rPr>
          <w:rFonts w:ascii="Times New Roman" w:cs="Times New Roman" w:eastAsia="Times New Roman" w:hAnsi="Times New Roman"/>
          <w:b/>
          <w:color w:val="0000FF"/>
          <w:spacing w:val="-1"/>
          <w:w w:val="100"/>
          <w:position w:val="-1"/>
          <w:sz w:val="22"/>
          <w:szCs w:val="22"/>
          <w:u w:color="0000FF" w:val="thick"/>
        </w:rPr>
        <w:t>R</w:t>
      </w:r>
      <w:r>
        <w:rPr>
          <w:rFonts w:ascii="Times New Roman" w:cs="Times New Roman" w:eastAsia="Times New Roman" w:hAnsi="Times New Roman"/>
          <w:b/>
          <w:color w:val="0000FF"/>
          <w:spacing w:val="-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  <w:t>l</w:t>
      </w:r>
      <w:r>
        <w:rPr>
          <w:rFonts w:ascii="Times New Roman" w:cs="Times New Roman" w:eastAsia="Times New Roman" w:hAnsi="Times New Roman"/>
          <w:b/>
          <w:color w:val="0000FF"/>
          <w:spacing w:val="-4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3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5"/>
          <w:w w:val="100"/>
          <w:position w:val="-1"/>
          <w:sz w:val="22"/>
          <w:szCs w:val="22"/>
          <w:u w:color="0000FF" w:val="thick"/>
        </w:rPr>
        <w:t>a</w:t>
      </w:r>
      <w:r>
        <w:rPr>
          <w:rFonts w:ascii="Times New Roman" w:cs="Times New Roman" w:eastAsia="Times New Roman" w:hAnsi="Times New Roman"/>
          <w:b/>
          <w:color w:val="0000FF"/>
          <w:spacing w:val="-5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s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  <w:t>e</w:t>
      </w:r>
      <w:r>
        <w:rPr>
          <w:rFonts w:ascii="Times New Roman" w:cs="Times New Roman" w:eastAsia="Times New Roman" w:hAnsi="Times New Roman"/>
          <w:b/>
          <w:color w:val="0000FF"/>
          <w:spacing w:val="-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_v0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6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1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  <w:t>.</w:t>
      </w:r>
      <w:r>
        <w:rPr>
          <w:rFonts w:ascii="Times New Roman" w:cs="Times New Roman" w:eastAsia="Times New Roman" w:hAnsi="Times New Roman"/>
          <w:b/>
          <w:color w:val="0000FF"/>
          <w:spacing w:val="2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-7"/>
          <w:w w:val="100"/>
          <w:position w:val="-1"/>
          <w:sz w:val="22"/>
          <w:szCs w:val="22"/>
          <w:u w:color="0000FF" w:val="thick"/>
        </w:rPr>
        <w:t>z</w:t>
      </w:r>
      <w:r>
        <w:rPr>
          <w:rFonts w:ascii="Times New Roman" w:cs="Times New Roman" w:eastAsia="Times New Roman" w:hAnsi="Times New Roman"/>
          <w:b/>
          <w:color w:val="0000FF"/>
          <w:spacing w:val="-7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  <w:t>i</w:t>
      </w:r>
      <w:r>
        <w:rPr>
          <w:rFonts w:ascii="Times New Roman" w:cs="Times New Roman" w:eastAsia="Times New Roman" w:hAnsi="Times New Roman"/>
          <w:b/>
          <w:color w:val="0000FF"/>
          <w:spacing w:val="1"/>
          <w:w w:val="100"/>
          <w:position w:val="-1"/>
          <w:sz w:val="22"/>
          <w:szCs w:val="22"/>
          <w:u w:color="0000FF" w:val="thick"/>
        </w:rPr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  <w:u w:color="0000FF" w:val="thick"/>
        </w:rPr>
        <w:t>p</w:t>
      </w:r>
      <w:r>
        <w:rPr>
          <w:rFonts w:ascii="Times New Roman" w:cs="Times New Roman" w:eastAsia="Times New Roman" w:hAnsi="Times New Roman"/>
          <w:b/>
          <w:color w:val="0000FF"/>
          <w:spacing w:val="0"/>
          <w:w w:val="100"/>
          <w:position w:val="-1"/>
          <w:sz w:val="22"/>
          <w:szCs w:val="22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00" w:lineRule="exact"/>
        <w:ind w:left="460"/>
      </w:pP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position w:val="-1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6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position w:val="-1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position w:val="-1"/>
          <w:sz w:val="24"/>
          <w:szCs w:val="24"/>
        </w:rPr>
        <w:t> </w:t>
      </w:r>
      <w:r>
        <w:rPr>
          <w:rFonts w:ascii="MS PGothic" w:cs="MS PGothic" w:eastAsia="MS PGothic" w:hAnsi="MS PGothic"/>
          <w:color w:val="2B2B2B"/>
          <w:spacing w:val="0"/>
          <w:w w:val="100"/>
          <w:position w:val="-1"/>
          <w:sz w:val="24"/>
          <w:szCs w:val="24"/>
        </w:rPr>
        <w:t>➔</w:t>
      </w:r>
      <w:r>
        <w:rPr>
          <w:rFonts w:ascii="MS PGothic" w:cs="MS PGothic" w:eastAsia="MS PGothic" w:hAnsi="MS PGothic"/>
          <w:color w:val="2B2B2B"/>
          <w:spacing w:val="0"/>
          <w:w w:val="100"/>
          <w:position w:val="-1"/>
          <w:sz w:val="24"/>
          <w:szCs w:val="24"/>
        </w:rPr>
        <w:t> </w:t>
      </w:r>
      <w:r>
        <w:rPr>
          <w:rFonts w:ascii="MS PGothic" w:cs="MS PGothic" w:eastAsia="MS PGothic" w:hAnsi="MS PGothic"/>
          <w:color w:val="2B2B2B"/>
          <w:spacing w:val="35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8"/>
          <w:w w:val="100"/>
          <w:position w:val="-1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9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position w:val="-1"/>
          <w:sz w:val="24"/>
          <w:szCs w:val="24"/>
        </w:rPr>
        <w:t>oo</w:t>
      </w:r>
      <w:r>
        <w:rPr>
          <w:rFonts w:ascii="Times New Roman" w:cs="Times New Roman" w:eastAsia="Times New Roman" w:hAnsi="Times New Roman"/>
          <w:b/>
          <w:color w:val="2B2B2B"/>
          <w:spacing w:val="-4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position w:val="-1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B2B2B"/>
          <w:spacing w:val="1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2B2B2B"/>
          <w:spacing w:val="-6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B2B2B"/>
          <w:spacing w:val="5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2B2B2B"/>
          <w:spacing w:val="-6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2B2B2B"/>
          <w:spacing w:val="4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86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2B2B2B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2B2B2B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2B2B2B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86)</w:t>
      </w:r>
      <w:r>
        <w:rPr>
          <w:rFonts w:ascii="Times New Roman" w:cs="Times New Roman" w:eastAsia="Times New Roman" w:hAnsi="Times New Roman"/>
          <w:color w:val="2B2B2B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2B2B2B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2B2B2B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\</w:t>
      </w:r>
      <w:r>
        <w:rPr>
          <w:rFonts w:ascii="Times New Roman" w:cs="Times New Roman" w:eastAsia="Times New Roman" w:hAnsi="Times New Roman"/>
          <w:color w:val="2B2B2B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2B2B2B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2B2B2B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2B2B2B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2B2B2B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2B2B2B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6"/>
        <w:ind w:left="8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50"/>
          <w:sz w:val="24"/>
          <w:szCs w:val="24"/>
        </w:rPr>
        <w:t>­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4"/>
        <w:ind w:left="460"/>
      </w:pPr>
      <w:r>
        <w:rPr>
          <w:rFonts w:ascii="Times New Roman" w:cs="Times New Roman" w:eastAsia="Times New Roman" w:hAnsi="Times New Roman"/>
          <w:spacing w:val="0"/>
          <w:w w:val="128"/>
          <w:sz w:val="24"/>
          <w:szCs w:val="24"/>
        </w:rPr>
        <w:t>I.</w:t>
      </w:r>
      <w:r>
        <w:rPr>
          <w:rFonts w:ascii="Times New Roman" w:cs="Times New Roman" w:eastAsia="Times New Roman" w:hAnsi="Times New Roman"/>
          <w:spacing w:val="0"/>
          <w:w w:val="128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6"/>
          <w:w w:val="128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ag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4"/>
        <w:ind w:left="820"/>
      </w:pPr>
      <w:r>
        <w:rPr>
          <w:rFonts w:ascii="Times New Roman" w:cs="Times New Roman" w:eastAsia="Times New Roman" w:hAnsi="Times New Roman"/>
          <w:color w:val="0000FF"/>
          <w:sz w:val="24"/>
          <w:szCs w:val="24"/>
        </w:rPr>
      </w:r>
      <w:hyperlink r:id="rId28"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  <w:t>h</w:t>
        </w:r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t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t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p: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/a</w:t>
        </w:r>
        <w:r>
          <w:rPr>
            <w:rFonts w:ascii="Times New Roman" w:cs="Times New Roman" w:eastAsia="Times New Roman" w:hAnsi="Times New Roman"/>
            <w:color w:val="0000FF"/>
            <w:spacing w:val="1"/>
            <w:w w:val="100"/>
            <w:sz w:val="24"/>
            <w:szCs w:val="24"/>
            <w:u w:color="0000FF" w:val="single"/>
          </w:rPr>
          <w:t>r</w:t>
        </w:r>
        <w:r>
          <w:rPr>
            <w:rFonts w:ascii="Times New Roman" w:cs="Times New Roman" w:eastAsia="Times New Roman" w:hAnsi="Times New Roman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du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  <w:t>i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  <w:t>n</w:t>
        </w:r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2"/>
            <w:w w:val="100"/>
            <w:sz w:val="24"/>
            <w:szCs w:val="24"/>
            <w:u w:color="0000FF" w:val="single"/>
          </w:rPr>
          <w:t>.</w:t>
        </w:r>
        <w:r>
          <w:rPr>
            <w:rFonts w:ascii="Times New Roman" w:cs="Times New Roman" w:eastAsia="Times New Roman" w:hAnsi="Times New Roman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p8266</w:t>
        </w:r>
        <w:r>
          <w:rPr>
            <w:rFonts w:ascii="Times New Roman" w:cs="Times New Roman" w:eastAsia="Times New Roman" w:hAnsi="Times New Roman"/>
            <w:color w:val="0000FF"/>
            <w:spacing w:val="2"/>
            <w:w w:val="100"/>
            <w:sz w:val="24"/>
            <w:szCs w:val="24"/>
            <w:u w:color="0000FF" w:val="single"/>
          </w:rPr>
          <w:t>.</w:t>
        </w:r>
        <w:r>
          <w:rPr>
            <w:rFonts w:ascii="Times New Roman" w:cs="Times New Roman" w:eastAsia="Times New Roman" w:hAnsi="Times New Roman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c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9"/>
            <w:w w:val="100"/>
            <w:sz w:val="24"/>
            <w:szCs w:val="24"/>
            <w:u w:color="0000FF" w:val="single"/>
          </w:rPr>
          <w:t>m</w:t>
        </w:r>
        <w:r>
          <w:rPr>
            <w:rFonts w:ascii="Times New Roman" w:cs="Times New Roman" w:eastAsia="Times New Roman" w:hAnsi="Times New Roman"/>
            <w:color w:val="0000FF"/>
            <w:spacing w:val="-9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t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a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b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  <w:t>l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/p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  <w:t>a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c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k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a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g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_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  <w:t>e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p8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2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66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  <w:t>c</w:t>
        </w:r>
        <w:r>
          <w:rPr>
            <w:rFonts w:ascii="Times New Roman" w:cs="Times New Roman" w:eastAsia="Times New Roman" w:hAnsi="Times New Roman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9"/>
            <w:w w:val="100"/>
            <w:sz w:val="24"/>
            <w:szCs w:val="24"/>
            <w:u w:color="0000FF" w:val="single"/>
          </w:rPr>
          <w:t>m</w:t>
        </w:r>
        <w:r>
          <w:rPr>
            <w:rFonts w:ascii="Times New Roman" w:cs="Times New Roman" w:eastAsia="Times New Roman" w:hAnsi="Times New Roman"/>
            <w:color w:val="0000FF"/>
            <w:spacing w:val="-9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_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  <w:t>i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nd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  <w:t>e</w:t>
        </w:r>
        <w:r>
          <w:rPr>
            <w:rFonts w:ascii="Times New Roman" w:cs="Times New Roman" w:eastAsia="Times New Roman" w:hAnsi="Times New Roman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  <w:t>x</w:t>
        </w:r>
        <w:r>
          <w:rPr>
            <w:rFonts w:ascii="Times New Roman" w:cs="Times New Roman" w:eastAsia="Times New Roman" w:hAnsi="Times New Roman"/>
            <w:color w:val="0000FF"/>
            <w:spacing w:val="-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7"/>
            <w:w w:val="100"/>
            <w:sz w:val="24"/>
            <w:szCs w:val="24"/>
            <w:u w:color="0000FF" w:val="single"/>
          </w:rPr>
          <w:t>.</w:t>
        </w:r>
        <w:r>
          <w:rPr>
            <w:rFonts w:ascii="Times New Roman" w:cs="Times New Roman" w:eastAsia="Times New Roman" w:hAnsi="Times New Roman"/>
            <w:color w:val="0000FF"/>
            <w:spacing w:val="7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  <w:t>j</w:t>
        </w:r>
        <w:r>
          <w:rPr>
            <w:rFonts w:ascii="Times New Roman" w:cs="Times New Roman" w:eastAsia="Times New Roman" w:hAnsi="Times New Roman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pacing w:val="0"/>
            <w:w w:val="100"/>
            <w:sz w:val="24"/>
            <w:szCs w:val="24"/>
            <w:u w:color="0000FF" w:val="single"/>
          </w:rPr>
          <w:t>n</w:t>
        </w:r>
      </w:hyperlink>
      <w:r>
        <w:rPr>
          <w:rFonts w:ascii="Times New Roman" w:cs="Times New Roman" w:eastAsia="Times New Roman" w:hAnsi="Times New Roman"/>
          <w:color w:val="0000FF"/>
          <w:spacing w:val="0"/>
          <w:w w:val="100"/>
          <w:sz w:val="24"/>
          <w:szCs w:val="24"/>
          <w:u w:color="0000FF" w:val="single"/>
        </w:rPr>
      </w:r>
      <w:r>
        <w:rPr>
          <w:rFonts w:ascii="Times New Roman" w:cs="Times New Roman" w:eastAsia="Times New Roman" w:hAnsi="Times New Roman"/>
          <w:color w:val="0000FF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FF"/>
          <w:spacing w:val="6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color w:val="000000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color w:val="000000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OK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9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8266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8266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4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9"/>
        <w:ind w:left="460"/>
        <w:sectPr>
          <w:pgMar w:bottom="280" w:footer="998" w:header="0" w:left="620" w:right="620" w:top="1560"/>
          <w:pgSz w:h="16840" w:w="1192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</w:pPr>
      <w:r>
        <w:rPr>
          <w:rFonts w:ascii="Times New Roman" w:cs="Times New Roman" w:eastAsia="Times New Roman" w:hAnsi="Times New Roman"/>
          <w:b/>
          <w:color w:val="2B2B2B"/>
          <w:spacing w:val="0"/>
          <w:w w:val="100"/>
          <w:sz w:val="24"/>
          <w:szCs w:val="24"/>
        </w:rPr>
        <w:t>Code: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K_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&lt;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&gt;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&lt;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_SSL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&gt;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352" w:lineRule="auto"/>
        <w:ind w:left="100" w:right="380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MS PGothic" w:cs="MS PGothic" w:eastAsia="MS PGothic" w:hAnsi="MS PGothic"/>
          <w:spacing w:val="0"/>
          <w:w w:val="100"/>
          <w:sz w:val="24"/>
          <w:szCs w:val="24"/>
        </w:rPr>
        <w:t>➔</w:t>
      </w:r>
      <w:r>
        <w:rPr>
          <w:rFonts w:ascii="MS PGothic" w:cs="MS PGothic" w:eastAsia="MS PGothic" w:hAnsi="MS PGothic"/>
          <w:spacing w:val="-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[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";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45"/>
        <w:ind w:left="10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Fi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""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371" w:lineRule="auto"/>
        <w:ind w:left="100" w:right="4925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[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2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[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";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        </w:t>
      </w:r>
      <w:r>
        <w:rPr>
          <w:rFonts w:ascii="Calibri" w:cs="Calibri" w:eastAsia="Calibri" w:hAnsi="Calibri"/>
          <w:spacing w:val="2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()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27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 w:line="371" w:lineRule="auto"/>
        <w:ind w:left="206" w:right="7341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);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32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}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100"/>
      </w:pPr>
      <w:r>
        <w:rPr>
          <w:rFonts w:ascii="Calibri" w:cs="Calibri" w:eastAsia="Calibri" w:hAnsi="Calibri"/>
          <w:spacing w:val="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()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{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206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;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0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}</w:t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4" w:line="260" w:lineRule="exact"/>
        <w:ind w:left="100" w:right="61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g,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[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gs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2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Now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Run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g.</w:t>
      </w:r>
    </w:p>
    <w:sectPr>
      <w:pgMar w:bottom="280" w:footer="998" w:header="0" w:left="620" w:right="880" w:top="1560"/>
      <w:pgSz w:h="1684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2.84pt;margin-top:781.016pt;width:9.59728pt;height:13.04pt;mso-position-horizontal-relative:page;mso-position-vertical-relative:page;z-index:-1193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2.84pt;margin-top:781.016pt;width:9.59728pt;height:13.04pt;mso-position-horizontal-relative:page;mso-position-vertical-relative:page;z-index:-1192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16.3516"/>
        <w:szCs w:val="16.3516"/>
      </w:rPr>
      <w:jc w:val="left"/>
      <w:spacing w:line="160" w:lineRule="exact"/>
    </w:pPr>
    <w:r>
      <w:pict>
        <v:shape filled="f" stroked="f" style="position:absolute;margin-left:290.2pt;margin-top:781.016pt;width:15.04pt;height:13.04pt;mso-position-horizontal-relative:page;mso-position-vertical-relative:page;z-index:-1191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16.3516"/>
        <w:szCs w:val="16.3516"/>
      </w:rPr>
    </w:r>
  </w:p>
</w:ftr>
</file>

<file path=word/footer4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0.2pt;margin-top:781.016pt;width:15.04pt;height:13.04pt;mso-position-horizontal-relative:page;mso-position-vertical-relative:page;z-index:-1190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11.0703"/>
        <w:szCs w:val="11.0703"/>
      </w:rPr>
      <w:jc w:val="left"/>
      <w:spacing w:line="100" w:lineRule="exact"/>
    </w:pPr>
    <w:r>
      <w:pict>
        <v:shape filled="f" stroked="f" style="position:absolute;margin-left:290.2pt;margin-top:781.016pt;width:15.04pt;height:13.04pt;mso-position-horizontal-relative:page;mso-position-vertical-relative:page;z-index:-1189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11.0703"/>
        <w:szCs w:val="11.0703"/>
      </w:rPr>
    </w:r>
  </w:p>
</w:ftr>
</file>

<file path=word/footer6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0.2pt;margin-top:781.016pt;width:15.04pt;height:13.04pt;mso-position-horizontal-relative:page;mso-position-vertical-relative:page;z-index:-1188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0.2pt;margin-top:781.016pt;width:15.04pt;height:13.04pt;mso-position-horizontal-relative:page;mso-position-vertical-relative:page;z-index:-1187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media\image2.jpg" Type="http://schemas.openxmlformats.org/officeDocument/2006/relationships/image"/><Relationship Id="rId7" Target="footer2.xml" Type="http://schemas.openxmlformats.org/officeDocument/2006/relationships/footer"/><Relationship Id="rId8" Target="footer3.xml" Type="http://schemas.openxmlformats.org/officeDocument/2006/relationships/footer"/><Relationship Id="rId9" Target="media\image3.jpg" Type="http://schemas.openxmlformats.org/officeDocument/2006/relationships/image"/><Relationship Id="rId10" Target="footer4.xml" Type="http://schemas.openxmlformats.org/officeDocument/2006/relationships/footer"/><Relationship Id="rId11" Target="footer5.xml" Type="http://schemas.openxmlformats.org/officeDocument/2006/relationships/footer"/><Relationship Id="rId12" Target="media\image4.jpg" Type="http://schemas.openxmlformats.org/officeDocument/2006/relationships/image"/><Relationship Id="rId13" Target="media\image5.jpg" Type="http://schemas.openxmlformats.org/officeDocument/2006/relationships/image"/><Relationship Id="rId14" Target="media\image6.jpg" Type="http://schemas.openxmlformats.org/officeDocument/2006/relationships/image"/><Relationship Id="rId15" Target="media\image7.jpg" Type="http://schemas.openxmlformats.org/officeDocument/2006/relationships/image"/><Relationship Id="rId16" Target="footer6.xml" Type="http://schemas.openxmlformats.org/officeDocument/2006/relationships/footer"/><Relationship Id="rId17" Target="footer7.xml" Type="http://schemas.openxmlformats.org/officeDocument/2006/relationships/footer"/><Relationship Id="rId18" Target="media\image8.jpg" Type="http://schemas.openxmlformats.org/officeDocument/2006/relationships/image"/><Relationship Id="rId19" Target="media\image9.jpg" Type="http://schemas.openxmlformats.org/officeDocument/2006/relationships/image"/><Relationship Id="rId20" Target="http://www.circuitbasics.com/wp-content/uploads/2015/10/DHTLib.zip" TargetMode="External" Type="http://schemas.openxmlformats.org/officeDocument/2006/relationships/hyperlink"/><Relationship Id="rId21" Target="media\image10.jpg" Type="http://schemas.openxmlformats.org/officeDocument/2006/relationships/image"/><Relationship Id="rId22" Target="media\image11.jpg" Type="http://schemas.openxmlformats.org/officeDocument/2006/relationships/image"/><Relationship Id="rId23" Target="media\image12.jpg" Type="http://schemas.openxmlformats.org/officeDocument/2006/relationships/image"/><Relationship Id="rId24" Target="media\image13.jpg" Type="http://schemas.openxmlformats.org/officeDocument/2006/relationships/image"/><Relationship Id="rId25" Target="media\image14.jpg" Type="http://schemas.openxmlformats.org/officeDocument/2006/relationships/image"/><Relationship Id="rId26" Target="media\image15.jpg" Type="http://schemas.openxmlformats.org/officeDocument/2006/relationships/image"/><Relationship Id="rId27" Target="media\image16.jpg" Type="http://schemas.openxmlformats.org/officeDocument/2006/relationships/image"/><Relationship Id="rId28" Target="http://arduino.esp8266.com/stable/package_esp8266com_index.json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